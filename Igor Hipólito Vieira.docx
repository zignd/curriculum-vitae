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rPr>
          <w:b/>
          <w:bCs/>
        </w:rPr>
        <w:t>Igor Hipólito Vieira</w:t>
      </w:r>
    </w:p>
    <w:p>
      <w:pPr>
        <w:spacing w:before="240" w:after="240"/>
      </w:pPr>
    </w:p>
    <w:p>
      <w:pPr>
        <w:spacing w:before="240" w:after="240"/>
      </w:pPr>
      <w:r>
        <w:t>Age: 25 years old</w:t>
      </w:r>
    </w:p>
    <w:p>
      <w:pPr>
        <w:spacing w:before="240" w:after="240"/>
      </w:pPr>
      <w:r>
        <w:t>Address: Av. Conceição, 176 - Centro - Diadema - SP - Brazil</w:t>
      </w:r>
    </w:p>
    <w:p>
      <w:pPr>
        <w:spacing w:before="240" w:after="240"/>
      </w:pPr>
      <w:r>
        <w:t>Cell phone: +5511991124191</w:t>
      </w:r>
    </w:p>
    <w:p>
      <w:pPr>
        <w:spacing w:before="240" w:after="240"/>
      </w:pPr>
      <w:r>
        <w:t xml:space="preserve">Email: </w:t>
      </w:r>
      <w:hyperlink r:id="rId4" w:history="1">
        <w:r>
          <w:rPr>
            <w:color w:val="0000EE"/>
            <w:u w:val="single" w:color="0000EE"/>
          </w:rPr>
          <w:t>zignd.igor@gmail.com</w:t>
        </w:r>
      </w:hyperlink>
    </w:p>
    <w:p>
      <w:pPr>
        <w:spacing w:before="240" w:after="240"/>
      </w:pPr>
      <w:r>
        <w:t xml:space="preserve">GitHub: </w:t>
      </w:r>
      <w:hyperlink r:id="rId5" w:history="1">
        <w:r>
          <w:rPr>
            <w:color w:val="0000EE"/>
            <w:u w:val="single" w:color="0000EE"/>
          </w:rPr>
          <w:t>https://github.com/zignd</w:t>
        </w:r>
      </w:hyperlink>
    </w:p>
    <w:p>
      <w:pPr>
        <w:spacing w:before="240" w:after="240"/>
      </w:pPr>
    </w:p>
    <w:p>
      <w:pPr>
        <w:spacing w:before="240" w:after="240"/>
      </w:pPr>
      <w:r>
        <w:rPr>
          <w:b/>
          <w:bCs/>
        </w:rPr>
        <w:t>Experience</w:t>
      </w:r>
    </w:p>
    <w:p>
      <w:pPr>
        <w:spacing w:before="240" w:after="240"/>
      </w:pPr>
      <w:r>
        <w:t>Pagar.me - Software Engineer - Apr 2020 - Current</w:t>
      </w:r>
    </w:p>
    <w:p>
      <w:pPr>
        <w:numPr>
          <w:ilvl w:val="0"/>
          <w:numId w:val="1"/>
        </w:numPr>
        <w:spacing w:before="240"/>
        <w:ind w:left="720" w:hanging="239"/>
        <w:jc w:val="left"/>
      </w:pPr>
      <w:r>
        <w:t>Development of solutions to improve the process of getting new customers into the platform;</w:t>
      </w:r>
    </w:p>
    <w:p>
      <w:pPr>
        <w:numPr>
          <w:ilvl w:val="0"/>
          <w:numId w:val="1"/>
        </w:numPr>
        <w:spacing w:after="240"/>
        <w:ind w:left="720" w:hanging="239"/>
        <w:jc w:val="left"/>
      </w:pPr>
      <w:r>
        <w:t>Technologies and tools: Node.js, Go (golang), React, AWS SQS, MongoDB, MySQL, Redis, Docker, Datadog, Puppet, Terraform.</w:t>
      </w:r>
    </w:p>
    <w:p>
      <w:pPr>
        <w:spacing w:before="240" w:after="240"/>
      </w:pPr>
    </w:p>
    <w:p>
      <w:pPr>
        <w:spacing w:before="240" w:after="240"/>
      </w:pPr>
      <w:r>
        <w:t>Twilio - Software Development Engineer III - Nov 2019 - Apr 2020</w:t>
      </w:r>
    </w:p>
    <w:p>
      <w:pPr>
        <w:numPr>
          <w:ilvl w:val="0"/>
          <w:numId w:val="2"/>
        </w:numPr>
        <w:spacing w:before="240"/>
        <w:ind w:left="720" w:hanging="239"/>
        <w:jc w:val="left"/>
      </w:pPr>
      <w:r>
        <w:t>Building tools to automate the process of migrating customers from the Teravoz platform to Twilio;</w:t>
      </w:r>
    </w:p>
    <w:p>
      <w:pPr>
        <w:numPr>
          <w:ilvl w:val="0"/>
          <w:numId w:val="2"/>
        </w:numPr>
        <w:ind w:left="720" w:hanging="239"/>
        <w:jc w:val="left"/>
      </w:pPr>
      <w:r>
        <w:t>Creating new features and maintaining the existing ones in the Teravoz platform;</w:t>
      </w:r>
    </w:p>
    <w:p>
      <w:pPr>
        <w:numPr>
          <w:ilvl w:val="0"/>
          <w:numId w:val="2"/>
        </w:numPr>
        <w:spacing w:after="240"/>
        <w:ind w:left="720" w:hanging="239"/>
        <w:jc w:val="left"/>
      </w:pPr>
      <w:r>
        <w:t>Using the same technologies and tools before the acquisition: Node.js, Go (golang), Python, Redis, Asterisk (open source software implementation of a PBX), Apache Kafka, RabbitMQ, AWS Lambda (using Node.js and Go), Ansible.</w:t>
      </w:r>
    </w:p>
    <w:p>
      <w:pPr>
        <w:spacing w:before="240" w:after="240"/>
      </w:pPr>
    </w:p>
    <w:p>
      <w:pPr>
        <w:spacing w:before="240" w:after="240"/>
      </w:pPr>
      <w:r>
        <w:t>Teravoz - Tech Lead - May 2019 – Nov 2019 (Acquired by Twilio)</w:t>
      </w:r>
    </w:p>
    <w:p>
      <w:pPr>
        <w:numPr>
          <w:ilvl w:val="0"/>
          <w:numId w:val="3"/>
        </w:numPr>
        <w:spacing w:before="240"/>
        <w:ind w:left="720" w:hanging="239"/>
        <w:jc w:val="left"/>
      </w:pPr>
      <w:r>
        <w:t>Guiding developers, primarily the new ones, so they would be able to deliver their tasks independently. Which would often include teaching them good practices, debugging techniques, topics about scalability, concurrency, error handling, and so on;</w:t>
      </w:r>
    </w:p>
    <w:p>
      <w:pPr>
        <w:numPr>
          <w:ilvl w:val="0"/>
          <w:numId w:val="3"/>
        </w:numPr>
        <w:ind w:left="720" w:hanging="239"/>
        <w:jc w:val="left"/>
      </w:pPr>
      <w:r>
        <w:t>Collaborating with the product team in decisions regarding the solutions offered by Teravoz;</w:t>
      </w:r>
    </w:p>
    <w:p>
      <w:pPr>
        <w:numPr>
          <w:ilvl w:val="0"/>
          <w:numId w:val="3"/>
        </w:numPr>
        <w:ind w:left="720" w:hanging="239"/>
        <w:jc w:val="left"/>
      </w:pPr>
      <w:r>
        <w:t>Working with the manager and the team to accurately write down tasks at the technical level based on predefined stories defined by the product team;</w:t>
      </w:r>
    </w:p>
    <w:p>
      <w:pPr>
        <w:numPr>
          <w:ilvl w:val="0"/>
          <w:numId w:val="3"/>
        </w:numPr>
        <w:ind w:left="720" w:hanging="239"/>
        <w:jc w:val="left"/>
      </w:pPr>
      <w:r>
        <w:t>Architecture and development of distributed systems using Node.js, Go (golang), Python, Redis, Asterisk (open source telephone PBX);</w:t>
      </w:r>
    </w:p>
    <w:p>
      <w:pPr>
        <w:numPr>
          <w:ilvl w:val="0"/>
          <w:numId w:val="3"/>
        </w:numPr>
        <w:ind w:left="720" w:hanging="239"/>
        <w:jc w:val="left"/>
      </w:pPr>
      <w:r>
        <w:t>Usage of Apache Kafka, RabbitMQ and HTTP for communication between those systems;</w:t>
      </w:r>
    </w:p>
    <w:p>
      <w:pPr>
        <w:numPr>
          <w:ilvl w:val="0"/>
          <w:numId w:val="3"/>
        </w:numPr>
        <w:ind w:left="720" w:hanging="239"/>
        <w:jc w:val="left"/>
      </w:pPr>
      <w:r>
        <w:t>Development of AWS Lambda Functions in Node.js and Go (golang) to handle a few events inside the architecture;</w:t>
      </w:r>
    </w:p>
    <w:p>
      <w:pPr>
        <w:numPr>
          <w:ilvl w:val="0"/>
          <w:numId w:val="3"/>
        </w:numPr>
        <w:ind w:left="720" w:hanging="239"/>
        <w:jc w:val="left"/>
      </w:pPr>
      <w:r>
        <w:t>Monitoring of the services using structured logging, and other metrics, like uptime, CPU and memory usage all that centralized on Datadog;</w:t>
      </w:r>
    </w:p>
    <w:p>
      <w:pPr>
        <w:numPr>
          <w:ilvl w:val="0"/>
          <w:numId w:val="3"/>
        </w:numPr>
        <w:ind w:left="720" w:hanging="239"/>
        <w:jc w:val="left"/>
      </w:pPr>
      <w:r>
        <w:t>Implementing CI and CD environments using Jenkins pipelines and Ansible playbooks;</w:t>
      </w:r>
    </w:p>
    <w:p>
      <w:pPr>
        <w:numPr>
          <w:ilvl w:val="0"/>
          <w:numId w:val="3"/>
        </w:numPr>
        <w:ind w:left="720" w:hanging="239"/>
        <w:jc w:val="left"/>
      </w:pPr>
      <w:r>
        <w:t>Maintenance of a legacy Java application, built on top of VRaptor 4, JSP and Hibernate;</w:t>
      </w:r>
    </w:p>
    <w:p>
      <w:pPr>
        <w:numPr>
          <w:ilvl w:val="0"/>
          <w:numId w:val="3"/>
        </w:numPr>
        <w:ind w:left="720" w:hanging="239"/>
        <w:jc w:val="left"/>
      </w:pPr>
      <w:r>
        <w:t>Using Docker containers to isolate and ease the deployment of microservices in the production and staging environments;</w:t>
      </w:r>
    </w:p>
    <w:p>
      <w:pPr>
        <w:numPr>
          <w:ilvl w:val="0"/>
          <w:numId w:val="3"/>
        </w:numPr>
        <w:spacing w:after="240"/>
        <w:ind w:left="720" w:hanging="239"/>
        <w:jc w:val="left"/>
      </w:pPr>
      <w:r>
        <w:t>Interviewing software development candidates.</w:t>
      </w:r>
    </w:p>
    <w:p>
      <w:pPr>
        <w:spacing w:before="240" w:after="240"/>
      </w:pPr>
    </w:p>
    <w:p>
      <w:pPr>
        <w:spacing w:before="240" w:after="240"/>
      </w:pPr>
      <w:r>
        <w:t>Teravoz - Software Developer - Feb 2018 – May 2019</w:t>
      </w:r>
    </w:p>
    <w:p>
      <w:pPr>
        <w:numPr>
          <w:ilvl w:val="0"/>
          <w:numId w:val="4"/>
        </w:numPr>
        <w:spacing w:before="240"/>
        <w:ind w:left="720" w:hanging="239"/>
        <w:jc w:val="left"/>
      </w:pPr>
      <w:r>
        <w:t>Architecture and development of distributed systems using Node.js, Go (golang), Python, Redis, Asterisk (open source telephone PBX);</w:t>
      </w:r>
    </w:p>
    <w:p>
      <w:pPr>
        <w:numPr>
          <w:ilvl w:val="0"/>
          <w:numId w:val="4"/>
        </w:numPr>
        <w:ind w:left="720" w:hanging="239"/>
        <w:jc w:val="left"/>
      </w:pPr>
      <w:r>
        <w:t>Usage of Apache Kafka, RabbitMQ and HTTP for communication between those systems;</w:t>
      </w:r>
    </w:p>
    <w:p>
      <w:pPr>
        <w:numPr>
          <w:ilvl w:val="0"/>
          <w:numId w:val="4"/>
        </w:numPr>
        <w:ind w:left="720" w:hanging="239"/>
        <w:jc w:val="left"/>
      </w:pPr>
      <w:r>
        <w:t>Development of AWS Lambda Functions in Node.js and Go (golang) to handle a few events inside the architecture;</w:t>
      </w:r>
    </w:p>
    <w:p>
      <w:pPr>
        <w:numPr>
          <w:ilvl w:val="0"/>
          <w:numId w:val="4"/>
        </w:numPr>
        <w:ind w:left="720" w:hanging="239"/>
        <w:jc w:val="left"/>
      </w:pPr>
      <w:r>
        <w:t>Monitoring of the services using structured logging, and other metrics, like uptime, CPU and memory usage all that centralized on Datadog;</w:t>
      </w:r>
    </w:p>
    <w:p>
      <w:pPr>
        <w:numPr>
          <w:ilvl w:val="0"/>
          <w:numId w:val="4"/>
        </w:numPr>
        <w:ind w:left="720" w:hanging="239"/>
        <w:jc w:val="left"/>
      </w:pPr>
      <w:r>
        <w:t>Implementing CI and CD environments using Jenkins pipelines and Ansible playbooks;</w:t>
      </w:r>
    </w:p>
    <w:p>
      <w:pPr>
        <w:numPr>
          <w:ilvl w:val="0"/>
          <w:numId w:val="4"/>
        </w:numPr>
        <w:ind w:left="720" w:hanging="239"/>
        <w:jc w:val="left"/>
      </w:pPr>
      <w:r>
        <w:t>Maintenance of a legacy Java application, built on top of VRaptor 4, JSP and Hibernate;</w:t>
      </w:r>
    </w:p>
    <w:p>
      <w:pPr>
        <w:numPr>
          <w:ilvl w:val="0"/>
          <w:numId w:val="4"/>
        </w:numPr>
        <w:ind w:left="720" w:hanging="239"/>
        <w:jc w:val="left"/>
      </w:pPr>
      <w:r>
        <w:t>Using Docker containers to isolate and ease the deployment of microservices in the production and staging environments;</w:t>
      </w:r>
    </w:p>
    <w:p>
      <w:pPr>
        <w:numPr>
          <w:ilvl w:val="0"/>
          <w:numId w:val="4"/>
        </w:numPr>
        <w:spacing w:after="240"/>
        <w:ind w:left="720" w:hanging="239"/>
        <w:jc w:val="left"/>
      </w:pPr>
      <w:r>
        <w:t>Interviewing software development candidates.</w:t>
      </w:r>
    </w:p>
    <w:p>
      <w:pPr>
        <w:spacing w:before="240" w:after="240"/>
      </w:pPr>
    </w:p>
    <w:p>
      <w:pPr>
        <w:spacing w:before="240" w:after="240"/>
      </w:pPr>
      <w:r>
        <w:t>Trade Force S.A. - Software Developer - Jun 2016 - Dec 2017</w:t>
      </w:r>
    </w:p>
    <w:p>
      <w:pPr>
        <w:numPr>
          <w:ilvl w:val="0"/>
          <w:numId w:val="5"/>
        </w:numPr>
        <w:spacing w:before="240"/>
        <w:ind w:left="720" w:hanging="239"/>
        <w:jc w:val="left"/>
      </w:pPr>
      <w:r>
        <w:t>Architecture and development of distributed systems using Node.js, Go (golang), RabbitMQ, Redis, and SQL Server;</w:t>
      </w:r>
    </w:p>
    <w:p>
      <w:pPr>
        <w:numPr>
          <w:ilvl w:val="0"/>
          <w:numId w:val="5"/>
        </w:numPr>
        <w:ind w:left="720" w:hanging="239"/>
        <w:jc w:val="left"/>
      </w:pPr>
      <w:r>
        <w:t>Development and maintenance of ASP.NET MVC and ASP.NET Web API applications;</w:t>
      </w:r>
    </w:p>
    <w:p>
      <w:pPr>
        <w:numPr>
          <w:ilvl w:val="0"/>
          <w:numId w:val="5"/>
        </w:numPr>
        <w:ind w:left="720" w:hanging="239"/>
        <w:jc w:val="left"/>
      </w:pPr>
      <w:r>
        <w:t>TDD and BDD using Nunit (.NET), Mocha and Chai (Node.js) and Go's default testing package;</w:t>
      </w:r>
    </w:p>
    <w:p>
      <w:pPr>
        <w:numPr>
          <w:ilvl w:val="0"/>
          <w:numId w:val="5"/>
        </w:numPr>
        <w:ind w:left="720" w:hanging="239"/>
        <w:jc w:val="left"/>
      </w:pPr>
      <w:r>
        <w:t>Dependency Injection using Unity Container on .NET, implementation of design patterns and always taking into account the SOLID design principals;</w:t>
      </w:r>
    </w:p>
    <w:p>
      <w:pPr>
        <w:numPr>
          <w:ilvl w:val="0"/>
          <w:numId w:val="5"/>
        </w:numPr>
        <w:ind w:left="720" w:hanging="239"/>
        <w:jc w:val="left"/>
      </w:pPr>
      <w:r>
        <w:t>Automation of Continuous Integration and Continuous Delivery environments utilizing the concept of Pipeline as Code through PowerShell scripts on TeamCity and the whole environment hosted on Azure;</w:t>
      </w:r>
    </w:p>
    <w:p>
      <w:pPr>
        <w:numPr>
          <w:ilvl w:val="0"/>
          <w:numId w:val="5"/>
        </w:numPr>
        <w:spacing w:after="240"/>
        <w:ind w:left="720" w:hanging="239"/>
        <w:jc w:val="left"/>
      </w:pPr>
      <w:r>
        <w:t>Containerization of microservices to ease the deployment process using Docker.</w:t>
      </w:r>
    </w:p>
    <w:p>
      <w:pPr>
        <w:spacing w:before="240" w:after="240"/>
      </w:pPr>
    </w:p>
    <w:p>
      <w:pPr>
        <w:spacing w:before="240" w:after="240"/>
      </w:pPr>
      <w:r>
        <w:t>Trade Force S.A. - Software Developer (Junior) - Mar 2016 - Jun 2016</w:t>
      </w:r>
    </w:p>
    <w:p>
      <w:pPr>
        <w:numPr>
          <w:ilvl w:val="0"/>
          <w:numId w:val="6"/>
        </w:numPr>
        <w:spacing w:before="240" w:after="240"/>
        <w:ind w:left="720" w:hanging="239"/>
        <w:jc w:val="left"/>
      </w:pPr>
      <w:r>
        <w:t>Responsible for the development and maintenance of ASP.NET MVC and ASP.NET Web API applications.</w:t>
      </w:r>
    </w:p>
    <w:p>
      <w:pPr>
        <w:spacing w:before="240" w:after="240"/>
      </w:pPr>
    </w:p>
    <w:p>
      <w:pPr>
        <w:spacing w:before="240" w:after="240"/>
      </w:pPr>
      <w:r>
        <w:t>Bohm Tecnologia e Soluções Corporativas - Software Developer (Junior) - Feb 2014 - Jul 2015</w:t>
      </w:r>
    </w:p>
    <w:p>
      <w:pPr>
        <w:numPr>
          <w:ilvl w:val="0"/>
          <w:numId w:val="7"/>
        </w:numPr>
        <w:spacing w:before="240" w:after="240"/>
        <w:ind w:left="720" w:hanging="239"/>
        <w:jc w:val="left"/>
      </w:pPr>
      <w:r>
        <w:t>Rewrite an ERP, which was initially written in Delphi to C# as a desktop application (WPF).</w:t>
      </w:r>
    </w:p>
    <w:p>
      <w:pPr>
        <w:spacing w:before="240" w:after="240"/>
      </w:pPr>
    </w:p>
    <w:p>
      <w:pPr>
        <w:spacing w:before="240" w:after="240"/>
      </w:pPr>
      <w:r>
        <w:rPr>
          <w:b/>
          <w:bCs/>
        </w:rPr>
        <w:t>Technical Skills</w:t>
      </w:r>
    </w:p>
    <w:p>
      <w:pPr>
        <w:numPr>
          <w:ilvl w:val="0"/>
          <w:numId w:val="8"/>
        </w:numPr>
        <w:spacing w:before="240"/>
        <w:ind w:left="720" w:hanging="239"/>
        <w:jc w:val="left"/>
      </w:pPr>
      <w:r>
        <w:t>Architecture and development of distributed systems using microservices, communicating through HTTP, message brokers like RabbitMQ and Amazon SQS, and Apache Kafka;</w:t>
      </w:r>
    </w:p>
    <w:p>
      <w:pPr>
        <w:numPr>
          <w:ilvl w:val="0"/>
          <w:numId w:val="8"/>
        </w:numPr>
        <w:ind w:left="720" w:hanging="239"/>
        <w:jc w:val="left"/>
      </w:pPr>
      <w:r>
        <w:t>Backend development in Go (golang), Node.js (JavaScript, TypeScript), C# (.NET Core, ASP.NET Core), Python (Flask), Java (Spring), and Clojure;</w:t>
      </w:r>
    </w:p>
    <w:p>
      <w:pPr>
        <w:numPr>
          <w:ilvl w:val="0"/>
          <w:numId w:val="8"/>
        </w:numPr>
        <w:ind w:left="720" w:hanging="239"/>
        <w:jc w:val="left"/>
      </w:pPr>
      <w:r>
        <w:t>Frontend development in React, JavaScript, TypeScript, and ClojureScript;</w:t>
      </w:r>
    </w:p>
    <w:p>
      <w:pPr>
        <w:numPr>
          <w:ilvl w:val="0"/>
          <w:numId w:val="8"/>
        </w:numPr>
        <w:ind w:left="720" w:hanging="239"/>
        <w:jc w:val="left"/>
      </w:pPr>
      <w:r>
        <w:t>My experience with databases includes SQL and NoSQL variants: MySQL, SQL Server, Oracle, Redis, MongoDB, and Datomic;</w:t>
      </w:r>
    </w:p>
    <w:p>
      <w:pPr>
        <w:numPr>
          <w:ilvl w:val="0"/>
          <w:numId w:val="8"/>
        </w:numPr>
        <w:ind w:left="720" w:hanging="239"/>
        <w:jc w:val="left"/>
      </w:pPr>
      <w:r>
        <w:t>Version control systems like Git and Team Foundation Server;</w:t>
      </w:r>
    </w:p>
    <w:p>
      <w:pPr>
        <w:numPr>
          <w:ilvl w:val="0"/>
          <w:numId w:val="8"/>
        </w:numPr>
        <w:spacing w:after="240"/>
        <w:ind w:left="720" w:hanging="239"/>
        <w:jc w:val="left"/>
      </w:pPr>
      <w:r>
        <w:t>Regarding DevOps here are a few things that I can build and that I know: automation of CI and CD environments; Blue-Green and Canary deployment; TeamCity and Jenkins for automating tasks like builds, execution of tests, and deployments; containerization of applications with Docker; building playbooks in Ansible to provision environments; the concept of Pipeline as Code; setting up reverse proxies like NGINX; monitoring tools, aggregation of structured logging and distributed tracing logs; and scripting tasks using PowerShell or Python.</w:t>
      </w:r>
    </w:p>
    <w:p>
      <w:pPr>
        <w:spacing w:before="240" w:after="240"/>
      </w:pPr>
    </w:p>
    <w:p>
      <w:pPr>
        <w:spacing w:before="240" w:after="240"/>
      </w:pPr>
      <w:r>
        <w:rPr>
          <w:b/>
          <w:bCs/>
        </w:rPr>
        <w:t>Education</w:t>
      </w:r>
    </w:p>
    <w:p>
      <w:pPr>
        <w:numPr>
          <w:ilvl w:val="0"/>
          <w:numId w:val="9"/>
        </w:numPr>
        <w:spacing w:before="240"/>
        <w:ind w:left="720" w:hanging="239"/>
        <w:jc w:val="left"/>
      </w:pPr>
      <w:r>
        <w:t xml:space="preserve">Bachelor degree </w:t>
      </w:r>
    </w:p>
    <w:p>
      <w:pPr>
        <w:numPr>
          <w:ilvl w:val="1"/>
          <w:numId w:val="9"/>
        </w:numPr>
        <w:ind w:left="1440" w:hanging="244"/>
        <w:jc w:val="left"/>
      </w:pPr>
      <w:r>
        <w:t>Ciência da Computação (Computer Science), Universidade Presbiteriana Mackenzie (From June/2018; To currently attending)</w:t>
      </w:r>
    </w:p>
    <w:p>
      <w:pPr>
        <w:numPr>
          <w:ilvl w:val="0"/>
          <w:numId w:val="9"/>
        </w:numPr>
        <w:ind w:left="720" w:hanging="239"/>
        <w:jc w:val="left"/>
      </w:pPr>
      <w:r>
        <w:t xml:space="preserve">Technologist </w:t>
      </w:r>
    </w:p>
    <w:p>
      <w:pPr>
        <w:numPr>
          <w:ilvl w:val="1"/>
          <w:numId w:val="9"/>
        </w:numPr>
        <w:ind w:left="1440" w:hanging="244"/>
        <w:jc w:val="left"/>
      </w:pPr>
      <w:r>
        <w:t>Análise e Desenvolvimento de Sistemas, FATEC São Caetano do Sul (From June/2013; To March/2016) - not concluded.</w:t>
      </w:r>
    </w:p>
    <w:p>
      <w:pPr>
        <w:numPr>
          <w:ilvl w:val="0"/>
          <w:numId w:val="9"/>
        </w:numPr>
        <w:ind w:left="720" w:hanging="239"/>
        <w:jc w:val="left"/>
      </w:pPr>
      <w:r>
        <w:t xml:space="preserve">Technician </w:t>
      </w:r>
    </w:p>
    <w:p>
      <w:pPr>
        <w:numPr>
          <w:ilvl w:val="1"/>
          <w:numId w:val="9"/>
        </w:numPr>
        <w:ind w:left="1440" w:hanging="244"/>
        <w:jc w:val="left"/>
      </w:pPr>
      <w:r>
        <w:t>Técnico em Informática, ETEC Lauro Gomes (From June/2012; To December/2013) – concluded.</w:t>
      </w:r>
    </w:p>
    <w:p>
      <w:pPr>
        <w:numPr>
          <w:ilvl w:val="1"/>
          <w:numId w:val="9"/>
        </w:numPr>
        <w:spacing w:after="240"/>
        <w:ind w:left="1440" w:hanging="244"/>
        <w:jc w:val="left"/>
      </w:pPr>
      <w:r>
        <w:t>Instalação e Manutenção de Microcomputadores e Redes Locais, SENAI - C.F.P. "JOSÉ IGNÁCIO PEIXOTO" (From June/2011; To December/2011) – concluded.</w:t>
      </w:r>
    </w:p>
    <w:p>
      <w:pPr>
        <w:spacing w:before="240" w:after="240"/>
      </w:pPr>
    </w:p>
    <w:p>
      <w:pPr>
        <w:spacing w:before="240" w:after="240"/>
      </w:pPr>
      <w:r>
        <w:rPr>
          <w:b/>
          <w:bCs/>
        </w:rPr>
        <w:t>Books I've read</w:t>
      </w:r>
    </w:p>
    <w:p>
      <w:pPr>
        <w:spacing w:before="240" w:after="240"/>
      </w:pPr>
      <w:r>
        <w:t>I have a passion for learning from books; therefore, I'd like to share a few titles that helped shape the developer I am today. It's a bit unusual to do so in a résumé, but I hope it helps build a better description of myself. The list is in chronological order from the most recent book I finished reading.</w:t>
      </w:r>
    </w:p>
    <w:p>
      <w:pPr>
        <w:numPr>
          <w:ilvl w:val="0"/>
          <w:numId w:val="10"/>
        </w:numPr>
        <w:spacing w:before="240"/>
        <w:ind w:left="720" w:hanging="239"/>
        <w:jc w:val="left"/>
      </w:pPr>
      <w:r>
        <w:t>The Pragmatic Programmer, by Andy Hunt, Dave Thomas</w:t>
      </w:r>
    </w:p>
    <w:p>
      <w:pPr>
        <w:numPr>
          <w:ilvl w:val="0"/>
          <w:numId w:val="10"/>
        </w:numPr>
        <w:ind w:left="720" w:hanging="239"/>
        <w:jc w:val="left"/>
      </w:pPr>
      <w:r>
        <w:t>The Joy of Clojure, 2nd Edition, by Michael Fogus and Chris Houser</w:t>
      </w:r>
    </w:p>
    <w:p>
      <w:pPr>
        <w:numPr>
          <w:ilvl w:val="0"/>
          <w:numId w:val="10"/>
        </w:numPr>
        <w:ind w:left="720" w:hanging="239"/>
        <w:jc w:val="left"/>
      </w:pPr>
      <w:r>
        <w:t>Building Microservices - Designing Fine-Grained Systems, by Sam Newman</w:t>
      </w:r>
    </w:p>
    <w:p>
      <w:pPr>
        <w:numPr>
          <w:ilvl w:val="0"/>
          <w:numId w:val="10"/>
        </w:numPr>
        <w:ind w:left="720" w:hanging="239"/>
        <w:jc w:val="left"/>
      </w:pPr>
      <w:r>
        <w:t>The Go Programming Language, by Alan A. A. Donovan and Brian W. Kernighan</w:t>
      </w:r>
    </w:p>
    <w:p>
      <w:pPr>
        <w:numPr>
          <w:ilvl w:val="0"/>
          <w:numId w:val="10"/>
        </w:numPr>
        <w:ind w:left="720" w:hanging="239"/>
        <w:jc w:val="left"/>
      </w:pPr>
      <w:r>
        <w:t>JavaScript: The Good Parts, by Douglas Crockford</w:t>
      </w:r>
    </w:p>
    <w:p>
      <w:pPr>
        <w:numPr>
          <w:ilvl w:val="0"/>
          <w:numId w:val="10"/>
        </w:numPr>
        <w:ind w:left="720" w:hanging="239"/>
        <w:jc w:val="left"/>
      </w:pPr>
      <w:r>
        <w:t>JavaScript: The Definitive Guide, by David Flanagan</w:t>
      </w:r>
    </w:p>
    <w:p>
      <w:pPr>
        <w:numPr>
          <w:ilvl w:val="0"/>
          <w:numId w:val="10"/>
        </w:numPr>
        <w:ind w:left="720" w:hanging="239"/>
        <w:jc w:val="left"/>
      </w:pPr>
      <w:r>
        <w:t>Pro ASP.NET MVC 5, by Adam Freeman</w:t>
      </w:r>
    </w:p>
    <w:p>
      <w:pPr>
        <w:numPr>
          <w:ilvl w:val="0"/>
          <w:numId w:val="10"/>
        </w:numPr>
        <w:ind w:left="720" w:hanging="239"/>
        <w:jc w:val="left"/>
      </w:pPr>
      <w:r>
        <w:t>Pro WPF 4.5 in C#: Windows Presentation Foundation in .NET 4.5, by Matthew MacDonald</w:t>
      </w:r>
    </w:p>
    <w:p>
      <w:pPr>
        <w:numPr>
          <w:ilvl w:val="0"/>
          <w:numId w:val="10"/>
        </w:numPr>
        <w:ind w:left="720" w:hanging="239"/>
        <w:jc w:val="left"/>
      </w:pPr>
      <w:r>
        <w:t>Visual C# 2012 How to Program, 5th Edition, by Paul Deitel and Harvey M. Deitel</w:t>
      </w:r>
    </w:p>
    <w:p>
      <w:pPr>
        <w:numPr>
          <w:ilvl w:val="0"/>
          <w:numId w:val="10"/>
        </w:numPr>
        <w:spacing w:after="240"/>
        <w:ind w:left="720" w:hanging="239"/>
        <w:jc w:val="left"/>
      </w:pPr>
      <w:r>
        <w:t>C: How to Program, 6th Edition, by Paul Deitel and Harvey M. Deitel</w:t>
      </w:r>
    </w:p>
    <w:p>
      <w:pPr>
        <w:spacing w:before="240" w:after="240"/>
      </w:pP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zignd.igor@gmail.com" TargetMode="External" /><Relationship Id="rId5" Type="http://schemas.openxmlformats.org/officeDocument/2006/relationships/hyperlink" Target="https://github.com/zignd" TargetMode="External"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